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5826"/>
        <w:gridCol w:w="3046"/>
      </w:tblGrid>
      <w:tr w:rsidR="00264A1B" w:rsidRPr="009021F7" w14:paraId="39FE9E0F" w14:textId="77777777" w:rsidTr="009573F8">
        <w:tc>
          <w:tcPr>
            <w:tcW w:w="9230" w:type="dxa"/>
            <w:gridSpan w:val="3"/>
          </w:tcPr>
          <w:p w14:paraId="4C60D600" w14:textId="5A64AC35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Phase – 1 (Submission of one-page Project Abstract)</w:t>
            </w:r>
          </w:p>
        </w:tc>
      </w:tr>
      <w:tr w:rsidR="00F37747" w:rsidRPr="009021F7" w14:paraId="156A68C0" w14:textId="77777777" w:rsidTr="00F37747">
        <w:tc>
          <w:tcPr>
            <w:tcW w:w="358" w:type="dxa"/>
          </w:tcPr>
          <w:p w14:paraId="78028581" w14:textId="1A500F3B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1CCB3378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Title of the project</w:t>
            </w:r>
          </w:p>
          <w:p w14:paraId="13C8A0D3" w14:textId="11705074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 w:val="restart"/>
          </w:tcPr>
          <w:p w14:paraId="12CE74FA" w14:textId="550DD0DE" w:rsidR="00F37747" w:rsidRPr="009021F7" w:rsidRDefault="007B6566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hyperlink r:id="rId5" w:history="1">
              <w:proofErr w:type="spellStart"/>
              <w:r w:rsidRPr="007B6566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RecSys</w:t>
              </w:r>
              <w:proofErr w:type="spellEnd"/>
              <w:r w:rsidRPr="007B6566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- BITES - Team.pdf</w:t>
              </w:r>
            </w:hyperlink>
          </w:p>
        </w:tc>
      </w:tr>
      <w:tr w:rsidR="00F37747" w:rsidRPr="009021F7" w14:paraId="14E7C801" w14:textId="77777777" w:rsidTr="00F37747">
        <w:tc>
          <w:tcPr>
            <w:tcW w:w="358" w:type="dxa"/>
          </w:tcPr>
          <w:p w14:paraId="2E413DA1" w14:textId="0C64F85E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0066BCD7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Name of the team / project leader with email ID and Phone</w:t>
            </w:r>
          </w:p>
          <w:p w14:paraId="00672E8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</w:p>
          <w:p w14:paraId="17E625F4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734ABAA9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1C7B00DB" w14:textId="77777777" w:rsidTr="00F37747">
        <w:tc>
          <w:tcPr>
            <w:tcW w:w="358" w:type="dxa"/>
          </w:tcPr>
          <w:p w14:paraId="1AF08357" w14:textId="1898EEE4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12F6DF1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Name(s) of other team / project members</w:t>
            </w:r>
          </w:p>
          <w:p w14:paraId="23D8DC42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with email IDs and Phone Numbers (maximum of three</w:t>
            </w:r>
          </w:p>
          <w:p w14:paraId="51868939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members)</w:t>
            </w:r>
          </w:p>
          <w:p w14:paraId="17EB6432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3C6F7F7F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7F75AF93" w14:textId="77777777" w:rsidTr="00F37747">
        <w:tc>
          <w:tcPr>
            <w:tcW w:w="358" w:type="dxa"/>
          </w:tcPr>
          <w:p w14:paraId="35DCA39B" w14:textId="3E1151E8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2D45EA78" w14:textId="17C69FC9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Affiliation of the students</w:t>
            </w:r>
          </w:p>
          <w:p w14:paraId="6C7D472D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1D20695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6F314E23" w14:textId="77777777" w:rsidTr="00F37747">
        <w:tc>
          <w:tcPr>
            <w:tcW w:w="358" w:type="dxa"/>
          </w:tcPr>
          <w:p w14:paraId="60DDA877" w14:textId="39800A26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1A7FF0ED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Faculty Mentor and / or Industry mentor,</w:t>
            </w:r>
          </w:p>
          <w:p w14:paraId="394A7CDB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if any, with their email ID, affiliation and</w:t>
            </w:r>
          </w:p>
          <w:p w14:paraId="005E1323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phone number(s)</w:t>
            </w:r>
          </w:p>
          <w:p w14:paraId="3294C60E" w14:textId="3B81DF3E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107EE559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64A1B" w:rsidRPr="009021F7" w14:paraId="0DA7A7E6" w14:textId="77777777" w:rsidTr="00F37747">
        <w:tc>
          <w:tcPr>
            <w:tcW w:w="358" w:type="dxa"/>
          </w:tcPr>
          <w:p w14:paraId="518F8781" w14:textId="0012179E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10998C60" w14:textId="77777777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Letter from the Head of Institution</w:t>
            </w:r>
          </w:p>
          <w:p w14:paraId="6DAAED8E" w14:textId="77777777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certifying the affiliation of students and</w:t>
            </w:r>
          </w:p>
          <w:p w14:paraId="2CF9FA20" w14:textId="77777777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faculty mentor</w:t>
            </w:r>
          </w:p>
          <w:p w14:paraId="0A4E4432" w14:textId="2784CEB0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</w:tcPr>
          <w:p w14:paraId="779AEDF4" w14:textId="4684023F" w:rsidR="00264A1B" w:rsidRPr="009021F7" w:rsidRDefault="007B6566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hyperlink r:id="rId6" w:history="1">
              <w:proofErr w:type="spellStart"/>
              <w:r w:rsidRPr="007B6566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RecSys</w:t>
              </w:r>
              <w:proofErr w:type="spellEnd"/>
              <w:r w:rsidRPr="007B6566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- BITES - SV.pdf</w:t>
              </w:r>
            </w:hyperlink>
          </w:p>
        </w:tc>
      </w:tr>
      <w:tr w:rsidR="00F37747" w:rsidRPr="009021F7" w14:paraId="798250A6" w14:textId="77777777" w:rsidTr="00F37747">
        <w:tc>
          <w:tcPr>
            <w:tcW w:w="358" w:type="dxa"/>
          </w:tcPr>
          <w:p w14:paraId="73E0D893" w14:textId="5120CAA2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5826" w:type="dxa"/>
          </w:tcPr>
          <w:p w14:paraId="2C1BD84E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Abstract of the project (not more than one page) mentioning</w:t>
            </w:r>
          </w:p>
          <w:p w14:paraId="13E17E2F" w14:textId="6F41705B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briefly about relevance, objectives and current status</w:t>
            </w:r>
          </w:p>
        </w:tc>
        <w:tc>
          <w:tcPr>
            <w:tcW w:w="3046" w:type="dxa"/>
            <w:vMerge w:val="restart"/>
          </w:tcPr>
          <w:p w14:paraId="4CB29170" w14:textId="51E9E5C9" w:rsidR="00F37747" w:rsidRPr="009021F7" w:rsidRDefault="007B6566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hyperlink r:id="rId7" w:history="1">
              <w:proofErr w:type="spellStart"/>
              <w:r w:rsidRPr="007B6566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RecSys</w:t>
              </w:r>
              <w:proofErr w:type="spellEnd"/>
              <w:r w:rsidRPr="007B6566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- BITES - Abstract.pdf</w:t>
              </w:r>
            </w:hyperlink>
            <w:bookmarkStart w:id="0" w:name="_GoBack"/>
            <w:bookmarkEnd w:id="0"/>
          </w:p>
        </w:tc>
      </w:tr>
      <w:tr w:rsidR="00F37747" w:rsidRPr="009021F7" w14:paraId="1DE55CC8" w14:textId="77777777" w:rsidTr="00F37747">
        <w:tc>
          <w:tcPr>
            <w:tcW w:w="358" w:type="dxa"/>
          </w:tcPr>
          <w:p w14:paraId="51C0BCFC" w14:textId="720A9891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5826" w:type="dxa"/>
          </w:tcPr>
          <w:p w14:paraId="1AC83640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Expected impact of the project (on research, industry or the</w:t>
            </w:r>
          </w:p>
          <w:p w14:paraId="6A1EEC02" w14:textId="0DD60713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general public)</w:t>
            </w:r>
          </w:p>
        </w:tc>
        <w:tc>
          <w:tcPr>
            <w:tcW w:w="3046" w:type="dxa"/>
            <w:vMerge/>
          </w:tcPr>
          <w:p w14:paraId="3F50E81C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190280FA" w14:textId="77777777" w:rsidTr="00F37747">
        <w:tc>
          <w:tcPr>
            <w:tcW w:w="358" w:type="dxa"/>
          </w:tcPr>
          <w:p w14:paraId="6FC99556" w14:textId="1B8BF9D9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5826" w:type="dxa"/>
          </w:tcPr>
          <w:p w14:paraId="2372F4C9" w14:textId="7A34F95A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How will you know if the project is successful?</w:t>
            </w:r>
          </w:p>
        </w:tc>
        <w:tc>
          <w:tcPr>
            <w:tcW w:w="3046" w:type="dxa"/>
            <w:vMerge/>
          </w:tcPr>
          <w:p w14:paraId="0C25964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921D604" w14:textId="3580DA4F" w:rsidR="00251ADE" w:rsidRPr="009021F7" w:rsidRDefault="00251ADE" w:rsidP="00264A1B">
      <w:pPr>
        <w:rPr>
          <w:rFonts w:asciiTheme="minorHAnsi" w:hAnsiTheme="minorHAnsi" w:cstheme="minorHAnsi"/>
          <w:sz w:val="28"/>
          <w:szCs w:val="28"/>
        </w:rPr>
      </w:pPr>
    </w:p>
    <w:sectPr w:rsidR="00251ADE" w:rsidRPr="009021F7">
      <w:pgSz w:w="1192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91E"/>
    <w:multiLevelType w:val="multilevel"/>
    <w:tmpl w:val="79EA89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MjQ3sDQ0NTAwMrFU0lEKTi0uzszPAykwqgUAK+3KGywAAAA="/>
  </w:docVars>
  <w:rsids>
    <w:rsidRoot w:val="00251ADE"/>
    <w:rsid w:val="00251ADE"/>
    <w:rsid w:val="00264A1B"/>
    <w:rsid w:val="0063651E"/>
    <w:rsid w:val="007B6566"/>
    <w:rsid w:val="009021F7"/>
    <w:rsid w:val="0098409D"/>
    <w:rsid w:val="00B16266"/>
    <w:rsid w:val="00F3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4A9"/>
  <w15:docId w15:val="{EA57FA07-1480-4D0E-A566-1451E107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A1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26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65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ecSys%20-%20BITES%20-%20Abstrac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cSys%20-%20BITES%20-%20SV.pdf" TargetMode="External"/><Relationship Id="rId5" Type="http://schemas.openxmlformats.org/officeDocument/2006/relationships/hyperlink" Target="RecSys%20-%20BITES%20-%20Tea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Sudhanva Narayana</dc:creator>
  <cp:lastModifiedBy>Sudhanva Narayana</cp:lastModifiedBy>
  <cp:revision>10</cp:revision>
  <cp:lastPrinted>2019-02-28T10:17:00Z</cp:lastPrinted>
  <dcterms:created xsi:type="dcterms:W3CDTF">2019-02-28T10:01:00Z</dcterms:created>
  <dcterms:modified xsi:type="dcterms:W3CDTF">2019-02-28T10:17:00Z</dcterms:modified>
</cp:coreProperties>
</file>