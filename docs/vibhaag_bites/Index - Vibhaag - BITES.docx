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8"/>
        <w:gridCol w:w="5826"/>
        <w:gridCol w:w="3046"/>
      </w:tblGrid>
      <w:tr w:rsidR="00264A1B" w:rsidRPr="009021F7" w14:paraId="39FE9E0F" w14:textId="77777777" w:rsidTr="009573F8">
        <w:tc>
          <w:tcPr>
            <w:tcW w:w="9230" w:type="dxa"/>
            <w:gridSpan w:val="3"/>
          </w:tcPr>
          <w:p w14:paraId="4C60D600" w14:textId="5A64AC35" w:rsidR="00264A1B" w:rsidRPr="009021F7" w:rsidRDefault="00264A1B" w:rsidP="00264A1B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9021F7">
              <w:rPr>
                <w:rFonts w:asciiTheme="minorHAnsi" w:hAnsiTheme="minorHAnsi" w:cstheme="minorHAnsi"/>
                <w:sz w:val="28"/>
                <w:szCs w:val="28"/>
              </w:rPr>
              <w:t>Phase – 1 (Submission of one-page Project Abstract)</w:t>
            </w:r>
          </w:p>
        </w:tc>
      </w:tr>
      <w:tr w:rsidR="00F37747" w:rsidRPr="009021F7" w14:paraId="156A68C0" w14:textId="77777777" w:rsidTr="00F37747">
        <w:tc>
          <w:tcPr>
            <w:tcW w:w="358" w:type="dxa"/>
          </w:tcPr>
          <w:p w14:paraId="78028581" w14:textId="1A500F3B" w:rsidR="00F37747" w:rsidRPr="009021F7" w:rsidRDefault="00F37747" w:rsidP="00264A1B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9021F7">
              <w:rPr>
                <w:rFonts w:asciiTheme="minorHAnsi" w:hAnsiTheme="minorHAnsi" w:cstheme="minorHAnsi"/>
                <w:sz w:val="28"/>
                <w:szCs w:val="28"/>
              </w:rPr>
              <w:t>1</w:t>
            </w:r>
          </w:p>
        </w:tc>
        <w:tc>
          <w:tcPr>
            <w:tcW w:w="5826" w:type="dxa"/>
          </w:tcPr>
          <w:p w14:paraId="1CCB3378" w14:textId="77777777" w:rsidR="00F37747" w:rsidRPr="009021F7" w:rsidRDefault="00F37747" w:rsidP="00264A1B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9021F7">
              <w:rPr>
                <w:rFonts w:asciiTheme="minorHAnsi" w:hAnsiTheme="minorHAnsi" w:cstheme="minorHAnsi"/>
                <w:sz w:val="28"/>
                <w:szCs w:val="28"/>
              </w:rPr>
              <w:t>Title of the project</w:t>
            </w:r>
          </w:p>
          <w:p w14:paraId="13C8A0D3" w14:textId="11705074" w:rsidR="00F37747" w:rsidRPr="009021F7" w:rsidRDefault="00F37747" w:rsidP="00264A1B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3046" w:type="dxa"/>
            <w:vMerge w:val="restart"/>
          </w:tcPr>
          <w:p w14:paraId="12CE74FA" w14:textId="46B13202" w:rsidR="00F37747" w:rsidRPr="009021F7" w:rsidRDefault="00056860" w:rsidP="00264A1B">
            <w:pPr>
              <w:rPr>
                <w:rFonts w:asciiTheme="minorHAnsi" w:hAnsiTheme="minorHAnsi" w:cstheme="minorHAnsi"/>
                <w:sz w:val="28"/>
                <w:szCs w:val="28"/>
              </w:rPr>
            </w:pPr>
            <w:hyperlink r:id="rId5" w:history="1">
              <w:proofErr w:type="spellStart"/>
              <w:r w:rsidRPr="00056860">
                <w:rPr>
                  <w:rStyle w:val="Hyperlink"/>
                  <w:rFonts w:asciiTheme="minorHAnsi" w:hAnsiTheme="minorHAnsi" w:cstheme="minorHAnsi"/>
                  <w:sz w:val="28"/>
                  <w:szCs w:val="28"/>
                </w:rPr>
                <w:t>Vibhaag</w:t>
              </w:r>
              <w:proofErr w:type="spellEnd"/>
              <w:r w:rsidRPr="00056860">
                <w:rPr>
                  <w:rStyle w:val="Hyperlink"/>
                  <w:rFonts w:asciiTheme="minorHAnsi" w:hAnsiTheme="minorHAnsi" w:cstheme="minorHAnsi"/>
                  <w:sz w:val="28"/>
                  <w:szCs w:val="28"/>
                </w:rPr>
                <w:t xml:space="preserve"> - BITES - Team.pdf</w:t>
              </w:r>
            </w:hyperlink>
          </w:p>
        </w:tc>
      </w:tr>
      <w:tr w:rsidR="00F37747" w:rsidRPr="009021F7" w14:paraId="14E7C801" w14:textId="77777777" w:rsidTr="00F37747">
        <w:tc>
          <w:tcPr>
            <w:tcW w:w="358" w:type="dxa"/>
          </w:tcPr>
          <w:p w14:paraId="2E413DA1" w14:textId="0C64F85E" w:rsidR="00F37747" w:rsidRPr="009021F7" w:rsidRDefault="00F37747" w:rsidP="00264A1B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9021F7">
              <w:rPr>
                <w:rFonts w:asciiTheme="minorHAnsi" w:hAnsiTheme="minorHAnsi" w:cstheme="minorHAnsi"/>
                <w:sz w:val="28"/>
                <w:szCs w:val="28"/>
              </w:rPr>
              <w:t>2</w:t>
            </w:r>
          </w:p>
        </w:tc>
        <w:tc>
          <w:tcPr>
            <w:tcW w:w="5826" w:type="dxa"/>
          </w:tcPr>
          <w:p w14:paraId="0066BCD7" w14:textId="77777777" w:rsidR="00F37747" w:rsidRPr="009021F7" w:rsidRDefault="00F37747" w:rsidP="00264A1B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9021F7">
              <w:rPr>
                <w:rFonts w:asciiTheme="minorHAnsi" w:hAnsiTheme="minorHAnsi" w:cstheme="minorHAnsi"/>
                <w:sz w:val="28"/>
                <w:szCs w:val="28"/>
              </w:rPr>
              <w:t>Name of the team / project leader with email ID and Phone</w:t>
            </w:r>
          </w:p>
          <w:p w14:paraId="00672E85" w14:textId="77777777" w:rsidR="00F37747" w:rsidRPr="009021F7" w:rsidRDefault="00F37747" w:rsidP="00264A1B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9021F7">
              <w:rPr>
                <w:rFonts w:asciiTheme="minorHAnsi" w:hAnsiTheme="minorHAnsi" w:cstheme="minorHAnsi"/>
                <w:sz w:val="28"/>
                <w:szCs w:val="28"/>
              </w:rPr>
              <w:t>Number</w:t>
            </w:r>
          </w:p>
          <w:p w14:paraId="17E625F4" w14:textId="77777777" w:rsidR="00F37747" w:rsidRPr="009021F7" w:rsidRDefault="00F37747" w:rsidP="00264A1B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3046" w:type="dxa"/>
            <w:vMerge/>
          </w:tcPr>
          <w:p w14:paraId="734ABAA9" w14:textId="77777777" w:rsidR="00F37747" w:rsidRPr="009021F7" w:rsidRDefault="00F37747" w:rsidP="00264A1B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</w:tr>
      <w:tr w:rsidR="00F37747" w:rsidRPr="009021F7" w14:paraId="1C7B00DB" w14:textId="77777777" w:rsidTr="00F37747">
        <w:tc>
          <w:tcPr>
            <w:tcW w:w="358" w:type="dxa"/>
          </w:tcPr>
          <w:p w14:paraId="1AF08357" w14:textId="1898EEE4" w:rsidR="00F37747" w:rsidRPr="009021F7" w:rsidRDefault="00F37747" w:rsidP="00264A1B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9021F7">
              <w:rPr>
                <w:rFonts w:asciiTheme="minorHAnsi" w:hAnsiTheme="minorHAnsi" w:cstheme="minorHAnsi"/>
                <w:sz w:val="28"/>
                <w:szCs w:val="28"/>
              </w:rPr>
              <w:t>3</w:t>
            </w:r>
          </w:p>
        </w:tc>
        <w:tc>
          <w:tcPr>
            <w:tcW w:w="5826" w:type="dxa"/>
          </w:tcPr>
          <w:p w14:paraId="12F6DF15" w14:textId="77777777" w:rsidR="00F37747" w:rsidRPr="009021F7" w:rsidRDefault="00F37747" w:rsidP="00264A1B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9021F7">
              <w:rPr>
                <w:rFonts w:asciiTheme="minorHAnsi" w:hAnsiTheme="minorHAnsi" w:cstheme="minorHAnsi"/>
                <w:sz w:val="28"/>
                <w:szCs w:val="28"/>
              </w:rPr>
              <w:t>Name(s) of other team / project members</w:t>
            </w:r>
          </w:p>
          <w:p w14:paraId="23D8DC42" w14:textId="77777777" w:rsidR="00F37747" w:rsidRPr="009021F7" w:rsidRDefault="00F37747" w:rsidP="00264A1B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9021F7">
              <w:rPr>
                <w:rFonts w:asciiTheme="minorHAnsi" w:hAnsiTheme="minorHAnsi" w:cstheme="minorHAnsi"/>
                <w:sz w:val="28"/>
                <w:szCs w:val="28"/>
              </w:rPr>
              <w:t>with email IDs and Phone Numbers (maximum of three</w:t>
            </w:r>
          </w:p>
          <w:p w14:paraId="51868939" w14:textId="77777777" w:rsidR="00F37747" w:rsidRPr="009021F7" w:rsidRDefault="00F37747" w:rsidP="00264A1B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9021F7">
              <w:rPr>
                <w:rFonts w:asciiTheme="minorHAnsi" w:hAnsiTheme="minorHAnsi" w:cstheme="minorHAnsi"/>
                <w:sz w:val="28"/>
                <w:szCs w:val="28"/>
              </w:rPr>
              <w:t>members)</w:t>
            </w:r>
          </w:p>
          <w:p w14:paraId="17EB6432" w14:textId="77777777" w:rsidR="00F37747" w:rsidRPr="009021F7" w:rsidRDefault="00F37747" w:rsidP="00264A1B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3046" w:type="dxa"/>
            <w:vMerge/>
          </w:tcPr>
          <w:p w14:paraId="3C6F7F7F" w14:textId="77777777" w:rsidR="00F37747" w:rsidRPr="009021F7" w:rsidRDefault="00F37747" w:rsidP="00264A1B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</w:tr>
      <w:tr w:rsidR="00F37747" w:rsidRPr="009021F7" w14:paraId="7F75AF93" w14:textId="77777777" w:rsidTr="00F37747">
        <w:tc>
          <w:tcPr>
            <w:tcW w:w="358" w:type="dxa"/>
          </w:tcPr>
          <w:p w14:paraId="35DCA39B" w14:textId="3E1151E8" w:rsidR="00F37747" w:rsidRPr="009021F7" w:rsidRDefault="00F37747" w:rsidP="00264A1B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9021F7">
              <w:rPr>
                <w:rFonts w:asciiTheme="minorHAnsi" w:hAnsiTheme="minorHAnsi" w:cstheme="minorHAnsi"/>
                <w:sz w:val="28"/>
                <w:szCs w:val="28"/>
              </w:rPr>
              <w:t>4</w:t>
            </w:r>
          </w:p>
        </w:tc>
        <w:tc>
          <w:tcPr>
            <w:tcW w:w="5826" w:type="dxa"/>
          </w:tcPr>
          <w:p w14:paraId="2D45EA78" w14:textId="17C69FC9" w:rsidR="00F37747" w:rsidRPr="009021F7" w:rsidRDefault="00F37747" w:rsidP="00264A1B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9021F7">
              <w:rPr>
                <w:rFonts w:asciiTheme="minorHAnsi" w:hAnsiTheme="minorHAnsi" w:cstheme="minorHAnsi"/>
                <w:sz w:val="28"/>
                <w:szCs w:val="28"/>
              </w:rPr>
              <w:t>Affiliation of the students</w:t>
            </w:r>
          </w:p>
          <w:p w14:paraId="6C7D472D" w14:textId="77777777" w:rsidR="00F37747" w:rsidRPr="009021F7" w:rsidRDefault="00F37747" w:rsidP="00264A1B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3046" w:type="dxa"/>
            <w:vMerge/>
          </w:tcPr>
          <w:p w14:paraId="1D206955" w14:textId="77777777" w:rsidR="00F37747" w:rsidRPr="009021F7" w:rsidRDefault="00F37747" w:rsidP="00264A1B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</w:tr>
      <w:tr w:rsidR="00F37747" w:rsidRPr="009021F7" w14:paraId="6F314E23" w14:textId="77777777" w:rsidTr="00F37747">
        <w:tc>
          <w:tcPr>
            <w:tcW w:w="358" w:type="dxa"/>
          </w:tcPr>
          <w:p w14:paraId="60DDA877" w14:textId="39800A26" w:rsidR="00F37747" w:rsidRPr="009021F7" w:rsidRDefault="00F37747" w:rsidP="00264A1B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9021F7">
              <w:rPr>
                <w:rFonts w:asciiTheme="minorHAnsi" w:hAnsiTheme="minorHAnsi" w:cstheme="minorHAnsi"/>
                <w:sz w:val="28"/>
                <w:szCs w:val="28"/>
              </w:rPr>
              <w:t>5</w:t>
            </w:r>
          </w:p>
        </w:tc>
        <w:tc>
          <w:tcPr>
            <w:tcW w:w="5826" w:type="dxa"/>
          </w:tcPr>
          <w:p w14:paraId="1A7FF0ED" w14:textId="77777777" w:rsidR="00F37747" w:rsidRPr="009021F7" w:rsidRDefault="00F37747" w:rsidP="00264A1B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9021F7">
              <w:rPr>
                <w:rFonts w:asciiTheme="minorHAnsi" w:hAnsiTheme="minorHAnsi" w:cstheme="minorHAnsi"/>
                <w:sz w:val="28"/>
                <w:szCs w:val="28"/>
              </w:rPr>
              <w:t>Faculty Mentor and / or Industry mentor,</w:t>
            </w:r>
          </w:p>
          <w:p w14:paraId="394A7CDB" w14:textId="77777777" w:rsidR="00F37747" w:rsidRPr="009021F7" w:rsidRDefault="00F37747" w:rsidP="00264A1B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9021F7">
              <w:rPr>
                <w:rFonts w:asciiTheme="minorHAnsi" w:hAnsiTheme="minorHAnsi" w:cstheme="minorHAnsi"/>
                <w:sz w:val="28"/>
                <w:szCs w:val="28"/>
              </w:rPr>
              <w:t>if any, with their email ID, affiliation and</w:t>
            </w:r>
          </w:p>
          <w:p w14:paraId="005E1323" w14:textId="77777777" w:rsidR="00F37747" w:rsidRPr="009021F7" w:rsidRDefault="00F37747" w:rsidP="00264A1B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9021F7">
              <w:rPr>
                <w:rFonts w:asciiTheme="minorHAnsi" w:hAnsiTheme="minorHAnsi" w:cstheme="minorHAnsi"/>
                <w:sz w:val="28"/>
                <w:szCs w:val="28"/>
              </w:rPr>
              <w:t>phone number(s)</w:t>
            </w:r>
          </w:p>
          <w:p w14:paraId="3294C60E" w14:textId="3B81DF3E" w:rsidR="00F37747" w:rsidRPr="009021F7" w:rsidRDefault="00F37747" w:rsidP="00264A1B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3046" w:type="dxa"/>
            <w:vMerge/>
          </w:tcPr>
          <w:p w14:paraId="107EE559" w14:textId="77777777" w:rsidR="00F37747" w:rsidRPr="009021F7" w:rsidRDefault="00F37747" w:rsidP="00264A1B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</w:tr>
      <w:tr w:rsidR="00264A1B" w:rsidRPr="009021F7" w14:paraId="0DA7A7E6" w14:textId="77777777" w:rsidTr="00F37747">
        <w:tc>
          <w:tcPr>
            <w:tcW w:w="358" w:type="dxa"/>
          </w:tcPr>
          <w:p w14:paraId="518F8781" w14:textId="0012179E" w:rsidR="00264A1B" w:rsidRPr="009021F7" w:rsidRDefault="00264A1B" w:rsidP="00264A1B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9021F7">
              <w:rPr>
                <w:rFonts w:asciiTheme="minorHAnsi" w:hAnsiTheme="minorHAnsi" w:cstheme="minorHAnsi"/>
                <w:sz w:val="28"/>
                <w:szCs w:val="28"/>
              </w:rPr>
              <w:t>6</w:t>
            </w:r>
          </w:p>
        </w:tc>
        <w:tc>
          <w:tcPr>
            <w:tcW w:w="5826" w:type="dxa"/>
          </w:tcPr>
          <w:p w14:paraId="10998C60" w14:textId="77777777" w:rsidR="00264A1B" w:rsidRPr="009021F7" w:rsidRDefault="00264A1B" w:rsidP="00264A1B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9021F7">
              <w:rPr>
                <w:rFonts w:asciiTheme="minorHAnsi" w:hAnsiTheme="minorHAnsi" w:cstheme="minorHAnsi"/>
                <w:sz w:val="28"/>
                <w:szCs w:val="28"/>
              </w:rPr>
              <w:t>Letter from the Head of Institution</w:t>
            </w:r>
          </w:p>
          <w:p w14:paraId="6DAAED8E" w14:textId="77777777" w:rsidR="00264A1B" w:rsidRPr="009021F7" w:rsidRDefault="00264A1B" w:rsidP="00264A1B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9021F7">
              <w:rPr>
                <w:rFonts w:asciiTheme="minorHAnsi" w:hAnsiTheme="minorHAnsi" w:cstheme="minorHAnsi"/>
                <w:sz w:val="28"/>
                <w:szCs w:val="28"/>
              </w:rPr>
              <w:t>certifying the affiliation of students and</w:t>
            </w:r>
          </w:p>
          <w:p w14:paraId="2CF9FA20" w14:textId="77777777" w:rsidR="00264A1B" w:rsidRPr="009021F7" w:rsidRDefault="00264A1B" w:rsidP="00264A1B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9021F7">
              <w:rPr>
                <w:rFonts w:asciiTheme="minorHAnsi" w:hAnsiTheme="minorHAnsi" w:cstheme="minorHAnsi"/>
                <w:sz w:val="28"/>
                <w:szCs w:val="28"/>
              </w:rPr>
              <w:t>faculty mentor</w:t>
            </w:r>
          </w:p>
          <w:p w14:paraId="0A4E4432" w14:textId="2784CEB0" w:rsidR="00264A1B" w:rsidRPr="009021F7" w:rsidRDefault="00264A1B" w:rsidP="00264A1B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3046" w:type="dxa"/>
          </w:tcPr>
          <w:p w14:paraId="779AEDF4" w14:textId="7A019473" w:rsidR="00264A1B" w:rsidRPr="009021F7" w:rsidRDefault="00056860" w:rsidP="00264A1B">
            <w:pPr>
              <w:rPr>
                <w:rFonts w:asciiTheme="minorHAnsi" w:hAnsiTheme="minorHAnsi" w:cstheme="minorHAnsi"/>
                <w:sz w:val="28"/>
                <w:szCs w:val="28"/>
              </w:rPr>
            </w:pPr>
            <w:hyperlink r:id="rId6" w:history="1">
              <w:proofErr w:type="spellStart"/>
              <w:r w:rsidRPr="00056860">
                <w:rPr>
                  <w:rStyle w:val="Hyperlink"/>
                  <w:rFonts w:asciiTheme="minorHAnsi" w:hAnsiTheme="minorHAnsi" w:cstheme="minorHAnsi"/>
                  <w:sz w:val="28"/>
                  <w:szCs w:val="28"/>
                </w:rPr>
                <w:t>Vibhaag</w:t>
              </w:r>
              <w:proofErr w:type="spellEnd"/>
              <w:r w:rsidRPr="00056860">
                <w:rPr>
                  <w:rStyle w:val="Hyperlink"/>
                  <w:rFonts w:asciiTheme="minorHAnsi" w:hAnsiTheme="minorHAnsi" w:cstheme="minorHAnsi"/>
                  <w:sz w:val="28"/>
                  <w:szCs w:val="28"/>
                </w:rPr>
                <w:t xml:space="preserve"> - BITES - SV.pdf</w:t>
              </w:r>
            </w:hyperlink>
          </w:p>
        </w:tc>
      </w:tr>
      <w:tr w:rsidR="00F37747" w:rsidRPr="009021F7" w14:paraId="798250A6" w14:textId="77777777" w:rsidTr="00F37747">
        <w:tc>
          <w:tcPr>
            <w:tcW w:w="358" w:type="dxa"/>
          </w:tcPr>
          <w:p w14:paraId="73E0D893" w14:textId="5120CAA2" w:rsidR="00F37747" w:rsidRPr="009021F7" w:rsidRDefault="00F37747" w:rsidP="00264A1B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9021F7">
              <w:rPr>
                <w:rFonts w:asciiTheme="minorHAnsi" w:hAnsiTheme="minorHAnsi" w:cstheme="minorHAnsi"/>
                <w:sz w:val="28"/>
                <w:szCs w:val="28"/>
              </w:rPr>
              <w:t>7</w:t>
            </w:r>
          </w:p>
        </w:tc>
        <w:tc>
          <w:tcPr>
            <w:tcW w:w="5826" w:type="dxa"/>
          </w:tcPr>
          <w:p w14:paraId="2C1BD84E" w14:textId="77777777" w:rsidR="00F37747" w:rsidRPr="009021F7" w:rsidRDefault="00F37747" w:rsidP="00264A1B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9021F7">
              <w:rPr>
                <w:rFonts w:asciiTheme="minorHAnsi" w:hAnsiTheme="minorHAnsi" w:cstheme="minorHAnsi"/>
                <w:sz w:val="28"/>
                <w:szCs w:val="28"/>
              </w:rPr>
              <w:t>Abstract of the project (not more than one page) mentioning</w:t>
            </w:r>
          </w:p>
          <w:p w14:paraId="13E17E2F" w14:textId="6F41705B" w:rsidR="00F37747" w:rsidRPr="009021F7" w:rsidRDefault="00F37747" w:rsidP="00264A1B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9021F7">
              <w:rPr>
                <w:rFonts w:asciiTheme="minorHAnsi" w:hAnsiTheme="minorHAnsi" w:cstheme="minorHAnsi"/>
                <w:sz w:val="28"/>
                <w:szCs w:val="28"/>
              </w:rPr>
              <w:t>briefly about relevance, objectives and current status</w:t>
            </w:r>
          </w:p>
        </w:tc>
        <w:tc>
          <w:tcPr>
            <w:tcW w:w="3046" w:type="dxa"/>
            <w:vMerge w:val="restart"/>
          </w:tcPr>
          <w:p w14:paraId="4CB29170" w14:textId="7D9B1771" w:rsidR="00F37747" w:rsidRPr="009021F7" w:rsidRDefault="00056860" w:rsidP="00264A1B">
            <w:pPr>
              <w:rPr>
                <w:rFonts w:asciiTheme="minorHAnsi" w:hAnsiTheme="minorHAnsi" w:cstheme="minorHAnsi"/>
                <w:sz w:val="28"/>
                <w:szCs w:val="28"/>
              </w:rPr>
            </w:pPr>
            <w:hyperlink r:id="rId7" w:history="1">
              <w:proofErr w:type="spellStart"/>
              <w:r w:rsidRPr="00056860">
                <w:rPr>
                  <w:rStyle w:val="Hyperlink"/>
                  <w:rFonts w:asciiTheme="minorHAnsi" w:hAnsiTheme="minorHAnsi" w:cstheme="minorHAnsi"/>
                  <w:sz w:val="28"/>
                  <w:szCs w:val="28"/>
                </w:rPr>
                <w:t>Vibhaag</w:t>
              </w:r>
              <w:proofErr w:type="spellEnd"/>
              <w:r w:rsidRPr="00056860">
                <w:rPr>
                  <w:rStyle w:val="Hyperlink"/>
                  <w:rFonts w:asciiTheme="minorHAnsi" w:hAnsiTheme="minorHAnsi" w:cstheme="minorHAnsi"/>
                  <w:sz w:val="28"/>
                  <w:szCs w:val="28"/>
                </w:rPr>
                <w:t xml:space="preserve"> - BITES - Abstract.pdf</w:t>
              </w:r>
            </w:hyperlink>
            <w:bookmarkStart w:id="0" w:name="_GoBack"/>
            <w:bookmarkEnd w:id="0"/>
          </w:p>
        </w:tc>
      </w:tr>
      <w:tr w:rsidR="00F37747" w:rsidRPr="009021F7" w14:paraId="1DE55CC8" w14:textId="77777777" w:rsidTr="00F37747">
        <w:tc>
          <w:tcPr>
            <w:tcW w:w="358" w:type="dxa"/>
          </w:tcPr>
          <w:p w14:paraId="51C0BCFC" w14:textId="720A9891" w:rsidR="00F37747" w:rsidRPr="009021F7" w:rsidRDefault="00F37747" w:rsidP="00264A1B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9021F7">
              <w:rPr>
                <w:rFonts w:asciiTheme="minorHAnsi" w:hAnsiTheme="minorHAnsi" w:cstheme="minorHAnsi"/>
                <w:sz w:val="28"/>
                <w:szCs w:val="28"/>
              </w:rPr>
              <w:t>8</w:t>
            </w:r>
          </w:p>
        </w:tc>
        <w:tc>
          <w:tcPr>
            <w:tcW w:w="5826" w:type="dxa"/>
          </w:tcPr>
          <w:p w14:paraId="1AC83640" w14:textId="77777777" w:rsidR="00F37747" w:rsidRPr="009021F7" w:rsidRDefault="00F37747" w:rsidP="00264A1B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9021F7">
              <w:rPr>
                <w:rFonts w:asciiTheme="minorHAnsi" w:hAnsiTheme="minorHAnsi" w:cstheme="minorHAnsi"/>
                <w:sz w:val="28"/>
                <w:szCs w:val="28"/>
              </w:rPr>
              <w:t>Expected impact of the project (on research, industry or the</w:t>
            </w:r>
          </w:p>
          <w:p w14:paraId="6A1EEC02" w14:textId="0DD60713" w:rsidR="00F37747" w:rsidRPr="009021F7" w:rsidRDefault="00F37747" w:rsidP="00264A1B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9021F7">
              <w:rPr>
                <w:rFonts w:asciiTheme="minorHAnsi" w:hAnsiTheme="minorHAnsi" w:cstheme="minorHAnsi"/>
                <w:sz w:val="28"/>
                <w:szCs w:val="28"/>
              </w:rPr>
              <w:t>general public)</w:t>
            </w:r>
          </w:p>
        </w:tc>
        <w:tc>
          <w:tcPr>
            <w:tcW w:w="3046" w:type="dxa"/>
            <w:vMerge/>
          </w:tcPr>
          <w:p w14:paraId="3F50E81C" w14:textId="77777777" w:rsidR="00F37747" w:rsidRPr="009021F7" w:rsidRDefault="00F37747" w:rsidP="00264A1B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</w:tr>
      <w:tr w:rsidR="00F37747" w:rsidRPr="009021F7" w14:paraId="190280FA" w14:textId="77777777" w:rsidTr="00F37747">
        <w:tc>
          <w:tcPr>
            <w:tcW w:w="358" w:type="dxa"/>
          </w:tcPr>
          <w:p w14:paraId="6FC99556" w14:textId="1B8BF9D9" w:rsidR="00F37747" w:rsidRPr="009021F7" w:rsidRDefault="00F37747" w:rsidP="00264A1B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9021F7">
              <w:rPr>
                <w:rFonts w:asciiTheme="minorHAnsi" w:hAnsiTheme="minorHAnsi" w:cstheme="minorHAnsi"/>
                <w:sz w:val="28"/>
                <w:szCs w:val="28"/>
              </w:rPr>
              <w:t>9</w:t>
            </w:r>
          </w:p>
        </w:tc>
        <w:tc>
          <w:tcPr>
            <w:tcW w:w="5826" w:type="dxa"/>
          </w:tcPr>
          <w:p w14:paraId="2372F4C9" w14:textId="7A34F95A" w:rsidR="00F37747" w:rsidRPr="009021F7" w:rsidRDefault="00F37747" w:rsidP="00264A1B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9021F7">
              <w:rPr>
                <w:rFonts w:asciiTheme="minorHAnsi" w:hAnsiTheme="minorHAnsi" w:cstheme="minorHAnsi"/>
                <w:sz w:val="28"/>
                <w:szCs w:val="28"/>
              </w:rPr>
              <w:t>How will you know if the project is successful?</w:t>
            </w:r>
          </w:p>
        </w:tc>
        <w:tc>
          <w:tcPr>
            <w:tcW w:w="3046" w:type="dxa"/>
            <w:vMerge/>
          </w:tcPr>
          <w:p w14:paraId="0C259645" w14:textId="77777777" w:rsidR="00F37747" w:rsidRPr="009021F7" w:rsidRDefault="00F37747" w:rsidP="00264A1B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</w:tr>
    </w:tbl>
    <w:p w14:paraId="3921D604" w14:textId="3580DA4F" w:rsidR="00251ADE" w:rsidRPr="009021F7" w:rsidRDefault="00251ADE" w:rsidP="00264A1B">
      <w:pPr>
        <w:rPr>
          <w:rFonts w:asciiTheme="minorHAnsi" w:hAnsiTheme="minorHAnsi" w:cstheme="minorHAnsi"/>
          <w:sz w:val="28"/>
          <w:szCs w:val="28"/>
        </w:rPr>
      </w:pPr>
    </w:p>
    <w:sectPr w:rsidR="00251ADE" w:rsidRPr="009021F7">
      <w:pgSz w:w="11920" w:h="16840"/>
      <w:pgMar w:top="140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13491E"/>
    <w:multiLevelType w:val="multilevel"/>
    <w:tmpl w:val="79EA89EE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NLUwMjQ3sDQ0NTAwMrFU0lEKTi0uzszPAykwrgUAatzRAiwAAAA="/>
  </w:docVars>
  <w:rsids>
    <w:rsidRoot w:val="00251ADE"/>
    <w:rsid w:val="00056860"/>
    <w:rsid w:val="00251ADE"/>
    <w:rsid w:val="00264A1B"/>
    <w:rsid w:val="0063651E"/>
    <w:rsid w:val="00730600"/>
    <w:rsid w:val="008B5191"/>
    <w:rsid w:val="009021F7"/>
    <w:rsid w:val="00B16266"/>
    <w:rsid w:val="00F37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C14A9"/>
  <w15:docId w15:val="{EA57FA07-1480-4D0E-A566-1451E107C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64A1B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table" w:styleId="TableGrid">
    <w:name w:val="Table Grid"/>
    <w:basedOn w:val="TableNormal"/>
    <w:uiPriority w:val="59"/>
    <w:unhideWhenUsed/>
    <w:rsid w:val="00264A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3060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06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Vibhaag%20-%20BITES%20-%20Abstract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Vibhaag%20-%20BITES%20-%20SV.pdf" TargetMode="External"/><Relationship Id="rId5" Type="http://schemas.openxmlformats.org/officeDocument/2006/relationships/hyperlink" Target="Vibhaag%20-%20BITES%20-%20Team.pdf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Sudhanva Narayana</dc:creator>
  <cp:lastModifiedBy>Sudhanva Narayana</cp:lastModifiedBy>
  <cp:revision>11</cp:revision>
  <cp:lastPrinted>2019-02-28T10:11:00Z</cp:lastPrinted>
  <dcterms:created xsi:type="dcterms:W3CDTF">2019-02-28T10:01:00Z</dcterms:created>
  <dcterms:modified xsi:type="dcterms:W3CDTF">2019-02-28T10:13:00Z</dcterms:modified>
</cp:coreProperties>
</file>